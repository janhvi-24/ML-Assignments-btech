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23729" w14:textId="22581620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3C1C63">
        <w:rPr>
          <w:rFonts w:ascii="Times New Roman" w:hAnsi="Times New Roman" w:cs="Times New Roman"/>
        </w:rPr>
        <w:t>Janhvi Katakdhond</w:t>
      </w:r>
    </w:p>
    <w:p w14:paraId="117AEEDF" w14:textId="7DFB3B1D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20</w:t>
      </w:r>
      <w:r w:rsidR="003C1C63">
        <w:rPr>
          <w:rFonts w:ascii="Times New Roman" w:hAnsi="Times New Roman" w:cs="Times New Roman"/>
        </w:rPr>
        <w:t>67</w:t>
      </w:r>
    </w:p>
    <w:p w14:paraId="342AA5B9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B3</w:t>
      </w:r>
    </w:p>
    <w:p w14:paraId="63247356" w14:textId="520643AF" w:rsidR="00536D5A" w:rsidRPr="00C51CE3" w:rsidRDefault="00536D5A" w:rsidP="00536D5A">
      <w:pPr>
        <w:spacing w:line="276" w:lineRule="auto"/>
        <w:jc w:val="center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  <w:b/>
          <w:bCs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u w:val="single"/>
        </w:rPr>
        <w:t>2</w:t>
      </w:r>
    </w:p>
    <w:p w14:paraId="08698EE0" w14:textId="77777777" w:rsidR="00536D5A" w:rsidRPr="00C51CE3" w:rsidRDefault="00536D5A" w:rsidP="00536D5A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49AD8AD" w14:textId="77777777" w:rsidR="00536D5A" w:rsidRPr="00C51CE3" w:rsidRDefault="00536D5A" w:rsidP="00536D5A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377529E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Statement</w:t>
      </w:r>
      <w:r w:rsidRPr="00C51CE3">
        <w:rPr>
          <w:rFonts w:ascii="Times New Roman" w:hAnsi="Times New Roman" w:cs="Times New Roman"/>
          <w:b/>
          <w:bCs/>
        </w:rPr>
        <w:t xml:space="preserve">:  </w:t>
      </w:r>
    </w:p>
    <w:p w14:paraId="23A95536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</w:rPr>
        <w:t xml:space="preserve">Q. In this assignment we have to </w:t>
      </w:r>
      <w:r>
        <w:rPr>
          <w:rFonts w:ascii="Times New Roman" w:hAnsi="Times New Roman" w:cs="Times New Roman"/>
        </w:rPr>
        <w:t>perform following operations using R/Python on suitable data sets:</w:t>
      </w:r>
      <w:r w:rsidRPr="00C51CE3">
        <w:rPr>
          <w:rFonts w:ascii="Times New Roman" w:hAnsi="Times New Roman" w:cs="Times New Roman"/>
        </w:rPr>
        <w:t xml:space="preserve"> </w:t>
      </w:r>
    </w:p>
    <w:p w14:paraId="78D64AF8" w14:textId="68D0FBF5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36D5A">
        <w:rPr>
          <w:rFonts w:ascii="Times New Roman" w:hAnsi="Times New Roman" w:cs="Times New Roman"/>
        </w:rPr>
        <w:t>Compute and display summary statistics for each feature available in the dataset. (e.g.</w:t>
      </w:r>
      <w:r w:rsidRPr="00536D5A">
        <w:rPr>
          <w:rFonts w:ascii="Times New Roman" w:hAnsi="Times New Roman" w:cs="Times New Roman"/>
        </w:rPr>
        <w:br/>
        <w:t>minimum value, maximum value, mean, range, standard deviation, variance and</w:t>
      </w:r>
      <w:r w:rsidRPr="00536D5A">
        <w:rPr>
          <w:rFonts w:ascii="Times New Roman" w:hAnsi="Times New Roman" w:cs="Times New Roman"/>
        </w:rPr>
        <w:br/>
        <w:t>percentiles</w:t>
      </w:r>
      <w:r>
        <w:rPr>
          <w:rFonts w:ascii="Times New Roman" w:hAnsi="Times New Roman" w:cs="Times New Roman"/>
        </w:rPr>
        <w:t>.</w:t>
      </w:r>
    </w:p>
    <w:p w14:paraId="3AABC322" w14:textId="4F9381FB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36D5A">
        <w:rPr>
          <w:rFonts w:ascii="Times New Roman" w:hAnsi="Times New Roman" w:cs="Times New Roman"/>
        </w:rPr>
        <w:t>Illustrate the feature distributions using histogram</w:t>
      </w:r>
      <w:r>
        <w:rPr>
          <w:rFonts w:ascii="Times New Roman" w:hAnsi="Times New Roman" w:cs="Times New Roman"/>
        </w:rPr>
        <w:t>Find data types of each column</w:t>
      </w:r>
    </w:p>
    <w:p w14:paraId="6A69B063" w14:textId="77777777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out zeros</w:t>
      </w:r>
    </w:p>
    <w:p w14:paraId="55538F61" w14:textId="6FE9BF4B" w:rsidR="00536D5A" w:rsidRDefault="00536D5A" w:rsidP="00536D5A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36D5A">
        <w:rPr>
          <w:rFonts w:ascii="Times New Roman" w:hAnsi="Times New Roman" w:cs="Times New Roman"/>
        </w:rPr>
        <w:t>Illustrate the feature distributions using histogram</w:t>
      </w:r>
      <w:r>
        <w:rPr>
          <w:rFonts w:ascii="Times New Roman" w:hAnsi="Times New Roman" w:cs="Times New Roman"/>
        </w:rPr>
        <w:t>Describe attributes of data, checking data types of each column.</w:t>
      </w:r>
    </w:p>
    <w:p w14:paraId="7AE94B86" w14:textId="77777777" w:rsidR="00536D5A" w:rsidRPr="00536D5A" w:rsidRDefault="00536D5A" w:rsidP="00536D5A">
      <w:pPr>
        <w:spacing w:line="276" w:lineRule="auto"/>
        <w:ind w:left="780"/>
        <w:jc w:val="both"/>
        <w:rPr>
          <w:rFonts w:ascii="Times New Roman" w:hAnsi="Times New Roman" w:cs="Times New Roman"/>
        </w:rPr>
      </w:pPr>
    </w:p>
    <w:p w14:paraId="01B06511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Objective</w:t>
      </w:r>
      <w:r w:rsidRPr="00C51CE3">
        <w:rPr>
          <w:rFonts w:ascii="Times New Roman" w:hAnsi="Times New Roman" w:cs="Times New Roman"/>
          <w:b/>
          <w:bCs/>
        </w:rPr>
        <w:t xml:space="preserve">: </w:t>
      </w:r>
    </w:p>
    <w:p w14:paraId="6721F512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03285B1" w14:textId="77777777" w:rsidR="00536D5A" w:rsidRPr="00BC18E9" w:rsidRDefault="00536D5A" w:rsidP="00536D5A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3D18C7F3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color w:val="0D0D0D"/>
        </w:rPr>
      </w:pPr>
    </w:p>
    <w:p w14:paraId="7ABB8AD8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  <w:b/>
          <w:bCs/>
          <w:color w:val="0D0D0D"/>
        </w:rPr>
        <w:t>Resou</w:t>
      </w:r>
      <w:r>
        <w:rPr>
          <w:rFonts w:ascii="Times New Roman" w:hAnsi="Times New Roman" w:cs="Times New Roman"/>
          <w:b/>
          <w:bCs/>
          <w:color w:val="0D0D0D"/>
        </w:rPr>
        <w:t>r</w:t>
      </w:r>
      <w:r w:rsidRPr="00C51CE3">
        <w:rPr>
          <w:rFonts w:ascii="Times New Roman" w:hAnsi="Times New Roman" w:cs="Times New Roman"/>
          <w:b/>
          <w:bCs/>
          <w:color w:val="0D0D0D"/>
        </w:rPr>
        <w:t>ce</w:t>
      </w:r>
      <w:r>
        <w:rPr>
          <w:rFonts w:ascii="Times New Roman" w:hAnsi="Times New Roman" w:cs="Times New Roman"/>
          <w:b/>
          <w:bCs/>
          <w:color w:val="0D0D0D"/>
        </w:rPr>
        <w:t>s used</w:t>
      </w:r>
      <w:r w:rsidRPr="00C51CE3">
        <w:rPr>
          <w:rFonts w:ascii="Times New Roman" w:hAnsi="Times New Roman" w:cs="Times New Roman"/>
          <w:b/>
          <w:bCs/>
          <w:color w:val="0D0D0D"/>
        </w:rPr>
        <w:t xml:space="preserve">: </w:t>
      </w:r>
    </w:p>
    <w:p w14:paraId="07CA6AF2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</w:p>
    <w:p w14:paraId="3FA8FDBD" w14:textId="77777777" w:rsidR="00536D5A" w:rsidRPr="00BC18E9" w:rsidRDefault="00536D5A" w:rsidP="00536D5A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Python 3.x</w:t>
      </w:r>
    </w:p>
    <w:p w14:paraId="511B0F21" w14:textId="77777777" w:rsidR="00536D5A" w:rsidRPr="00BC18E9" w:rsidRDefault="00536D5A" w:rsidP="00536D5A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Google colab</w:t>
      </w:r>
    </w:p>
    <w:p w14:paraId="0304E651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14:paraId="6E0470BD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14:paraId="3B65FAA8" w14:textId="7411AFBB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</w:rPr>
      </w:pPr>
      <w:r>
        <w:rPr>
          <w:rFonts w:ascii="Times New Roman" w:hAnsi="Times New Roman" w:cs="Times New Roman"/>
          <w:b/>
          <w:bCs/>
          <w:color w:val="0D0D0D"/>
        </w:rPr>
        <w:t>Theory:</w:t>
      </w:r>
    </w:p>
    <w:p w14:paraId="4E0FE6C6" w14:textId="77777777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</w:rPr>
      </w:pPr>
    </w:p>
    <w:p w14:paraId="6A67E0F4" w14:textId="66702B86" w:rsidR="00536D5A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</w:rPr>
      </w:pPr>
      <w:r>
        <w:rPr>
          <w:rFonts w:ascii="Times New Roman" w:hAnsi="Times New Roman" w:cs="Times New Roman"/>
          <w:b/>
          <w:bCs/>
          <w:color w:val="0D0D0D"/>
        </w:rPr>
        <w:t>Methodology:</w:t>
      </w:r>
    </w:p>
    <w:p w14:paraId="2DE285FB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</w:rPr>
      </w:pPr>
    </w:p>
    <w:p w14:paraId="524DD13A" w14:textId="77777777" w:rsidR="00536D5A" w:rsidRPr="00C51CE3" w:rsidRDefault="00536D5A" w:rsidP="00536D5A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  <w:u w:val="single"/>
        </w:rPr>
      </w:pPr>
    </w:p>
    <w:p w14:paraId="663AA94D" w14:textId="77777777" w:rsidR="00536D5A" w:rsidRDefault="00536D5A" w:rsidP="00536D5A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 xml:space="preserve">Methodology: </w:t>
      </w:r>
    </w:p>
    <w:p w14:paraId="250F7FF6" w14:textId="77777777" w:rsidR="00536D5A" w:rsidRPr="00BC18E9" w:rsidRDefault="00536D5A" w:rsidP="00536D5A">
      <w:pPr>
        <w:jc w:val="both"/>
        <w:rPr>
          <w:rFonts w:ascii="Times New Roman" w:hAnsi="Times New Roman" w:cs="Times New Roman"/>
          <w:b/>
          <w:bCs/>
        </w:rPr>
      </w:pPr>
    </w:p>
    <w:p w14:paraId="737DD4DF" w14:textId="77777777" w:rsidR="00536D5A" w:rsidRPr="00BC18E9" w:rsidRDefault="00536D5A" w:rsidP="00536D5A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3D5C706A" w14:textId="77777777" w:rsidR="00536D5A" w:rsidRPr="00BC18E9" w:rsidRDefault="00536D5A" w:rsidP="00536D5A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1E5160A9" w14:textId="77777777" w:rsidR="00536D5A" w:rsidRPr="00BC18E9" w:rsidRDefault="00536D5A" w:rsidP="00536D5A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117FC14C" w14:textId="6B5DF7EF" w:rsidR="00536D5A" w:rsidRPr="00C51CE3" w:rsidRDefault="00536D5A" w:rsidP="009B5B10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D0D0D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Model Building: Building a classification model using machine learning algorithms such as Decision Trees, Random Forests, or Support Vector Machines</w:t>
      </w:r>
    </w:p>
    <w:p w14:paraId="689BC3C0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lastRenderedPageBreak/>
        <w:t xml:space="preserve">Advantages: </w:t>
      </w:r>
    </w:p>
    <w:p w14:paraId="3AB19B3B" w14:textId="77777777" w:rsidR="009B5B10" w:rsidRPr="00BC18E9" w:rsidRDefault="009B5B10" w:rsidP="009B5B10">
      <w:pPr>
        <w:pStyle w:val="ListParagraph"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EDA helps in understanding the structure and characteristics of the data, aiding in better decision making.</w:t>
      </w:r>
    </w:p>
    <w:p w14:paraId="4A9CF149" w14:textId="77777777" w:rsidR="009B5B10" w:rsidRPr="00BC18E9" w:rsidRDefault="009B5B10" w:rsidP="009B5B10">
      <w:pPr>
        <w:pStyle w:val="ListParagraph"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Data visualization facilitates the identification of trends, patterns, and outliers in the data.</w:t>
      </w:r>
    </w:p>
    <w:p w14:paraId="01E168F9" w14:textId="77777777" w:rsidR="009B5B10" w:rsidRPr="00BC18E9" w:rsidRDefault="009B5B10" w:rsidP="009B5B10">
      <w:pPr>
        <w:pStyle w:val="ListParagraph"/>
        <w:numPr>
          <w:ilvl w:val="0"/>
          <w:numId w:val="8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14:paraId="3F84B7B4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 xml:space="preserve">Disadvantages: </w:t>
      </w:r>
    </w:p>
    <w:p w14:paraId="6188446A" w14:textId="77777777" w:rsidR="009B5B10" w:rsidRPr="00BC18E9" w:rsidRDefault="009B5B10" w:rsidP="009B5B10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EDA and modeling require domain knowledge and expertise to interpret the results accurately.</w:t>
      </w:r>
    </w:p>
    <w:p w14:paraId="43B5870D" w14:textId="77777777" w:rsidR="009B5B10" w:rsidRPr="00BC18E9" w:rsidRDefault="009B5B10" w:rsidP="009B5B10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Over-reliance on machine learning models without proper understanding of the data can lead to biased or misleading conclusions.</w:t>
      </w:r>
    </w:p>
    <w:p w14:paraId="260AD0D2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 xml:space="preserve">Applications with example: </w:t>
      </w:r>
    </w:p>
    <w:p w14:paraId="07F9CCA1" w14:textId="77777777" w:rsidR="009B5B10" w:rsidRPr="00BC18E9" w:rsidRDefault="009B5B10" w:rsidP="009B5B10">
      <w:pPr>
        <w:pStyle w:val="ListParagraph"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152BE2C8" w14:textId="77777777" w:rsidR="009B5B10" w:rsidRPr="00BC18E9" w:rsidRDefault="009B5B10" w:rsidP="009B5B10">
      <w:pPr>
        <w:pStyle w:val="ListParagraph"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4FA7BF2A" w14:textId="77777777" w:rsidR="009B5B10" w:rsidRPr="00BC18E9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b/>
          <w:bCs/>
        </w:rPr>
        <w:t>Working/ Algorithm:</w:t>
      </w:r>
    </w:p>
    <w:p w14:paraId="715D840C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Load the dataset using Pandas.</w:t>
      </w:r>
    </w:p>
    <w:p w14:paraId="2B9FBFBD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hd w:val="clear" w:color="auto" w:fill="FFFFFF"/>
        </w:rPr>
        <w:t xml:space="preserve"> function.</w:t>
      </w:r>
    </w:p>
    <w:p w14:paraId="2A8B8769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Visualize data distributions using histograms with Matplotlib and Seaborn.</w:t>
      </w:r>
    </w:p>
    <w:p w14:paraId="45D68124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Perform data cleaning, integration, and transformation as necessary.</w:t>
      </w:r>
    </w:p>
    <w:p w14:paraId="51250C2E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Build a machine learning classification model using Scikit-learn.</w:t>
      </w:r>
    </w:p>
    <w:p w14:paraId="15513334" w14:textId="77777777" w:rsidR="009B5B10" w:rsidRPr="00BC18E9" w:rsidRDefault="009B5B10" w:rsidP="009B5B10">
      <w:pPr>
        <w:pStyle w:val="ListParagraph"/>
        <w:numPr>
          <w:ilvl w:val="0"/>
          <w:numId w:val="11"/>
        </w:numPr>
        <w:suppressAutoHyphens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C18E9">
        <w:rPr>
          <w:rFonts w:ascii="Times New Roman" w:hAnsi="Times New Roman" w:cs="Times New Roman"/>
          <w:color w:val="0D0D0D"/>
          <w:shd w:val="clear" w:color="auto" w:fill="FFFFFF"/>
        </w:rPr>
        <w:t>Evaluate the model's performance using appropriate metrics such as accuracy, precision, recall, etc.</w:t>
      </w:r>
    </w:p>
    <w:p w14:paraId="67261A58" w14:textId="77777777" w:rsidR="009B5B10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Diagram: </w:t>
      </w:r>
    </w:p>
    <w:p w14:paraId="10D1A8E0" w14:textId="77777777" w:rsidR="00D94993" w:rsidRDefault="00D94993" w:rsidP="009B5B10">
      <w:pPr>
        <w:pStyle w:val="BodyText"/>
        <w:jc w:val="both"/>
      </w:pPr>
    </w:p>
    <w:p w14:paraId="1EE71EFF" w14:textId="239CD642" w:rsidR="009B5B10" w:rsidRDefault="009B5B10" w:rsidP="009B5B10">
      <w:pPr>
        <w:pStyle w:val="BodyText"/>
        <w:jc w:val="both"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D46F9A" wp14:editId="3ACA47AE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963" w14:textId="3D604BC0" w:rsidR="009B5B10" w:rsidRDefault="009B5B10" w:rsidP="009B5B10">
      <w:pPr>
        <w:pStyle w:val="BodyText"/>
        <w:jc w:val="both"/>
      </w:pPr>
      <w:r w:rsidRPr="009B5B10">
        <w:rPr>
          <w:noProof/>
        </w:rPr>
        <w:drawing>
          <wp:inline distT="0" distB="0" distL="0" distR="0" wp14:anchorId="3246E6E8" wp14:editId="7A6ACD48">
            <wp:extent cx="6120130" cy="5503545"/>
            <wp:effectExtent l="0" t="0" r="0" b="1905"/>
            <wp:docPr id="660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B76" w14:textId="77777777" w:rsidR="009B5B10" w:rsidRDefault="009B5B10" w:rsidP="009B5B10">
      <w:pPr>
        <w:pStyle w:val="BodyText"/>
        <w:jc w:val="both"/>
      </w:pPr>
    </w:p>
    <w:p w14:paraId="2893391F" w14:textId="77777777" w:rsidR="009B5B10" w:rsidRPr="00004FB4" w:rsidRDefault="009B5B10" w:rsidP="009B5B10">
      <w:pPr>
        <w:jc w:val="both"/>
        <w:rPr>
          <w:rFonts w:ascii="Times New Roman" w:hAnsi="Times New Roman" w:cs="Times New Roman"/>
          <w:b/>
          <w:bCs/>
        </w:rPr>
      </w:pPr>
      <w:r w:rsidRPr="00004FB4">
        <w:rPr>
          <w:rFonts w:ascii="Times New Roman" w:hAnsi="Times New Roman" w:cs="Times New Roman"/>
          <w:b/>
          <w:bCs/>
        </w:rPr>
        <w:t xml:space="preserve">Conclusion: </w:t>
      </w:r>
      <w:r w:rsidRPr="00004FB4">
        <w:rPr>
          <w:rFonts w:ascii="Times New Roman" w:hAnsi="Times New Roman" w:cs="Times New Roman"/>
          <w:color w:val="0D0D0D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087FC41D" w14:textId="77777777" w:rsidR="009B5B10" w:rsidRDefault="009B5B10" w:rsidP="009B5B10">
      <w:pPr>
        <w:pStyle w:val="BodyText"/>
        <w:jc w:val="both"/>
      </w:pPr>
    </w:p>
    <w:sectPr w:rsidR="009B5B10" w:rsidSect="00536D5A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69D"/>
    <w:multiLevelType w:val="hybridMultilevel"/>
    <w:tmpl w:val="5C76B86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02994">
    <w:abstractNumId w:val="0"/>
  </w:num>
  <w:num w:numId="2" w16cid:durableId="814755763">
    <w:abstractNumId w:val="1"/>
  </w:num>
  <w:num w:numId="3" w16cid:durableId="551576136">
    <w:abstractNumId w:val="2"/>
  </w:num>
  <w:num w:numId="4" w16cid:durableId="1927229829">
    <w:abstractNumId w:val="5"/>
  </w:num>
  <w:num w:numId="5" w16cid:durableId="1830169378">
    <w:abstractNumId w:val="4"/>
  </w:num>
  <w:num w:numId="6" w16cid:durableId="686323090">
    <w:abstractNumId w:val="7"/>
  </w:num>
  <w:num w:numId="7" w16cid:durableId="1033117430">
    <w:abstractNumId w:val="10"/>
  </w:num>
  <w:num w:numId="8" w16cid:durableId="1390105651">
    <w:abstractNumId w:val="9"/>
  </w:num>
  <w:num w:numId="9" w16cid:durableId="63529611">
    <w:abstractNumId w:val="6"/>
  </w:num>
  <w:num w:numId="10" w16cid:durableId="17783506">
    <w:abstractNumId w:val="8"/>
  </w:num>
  <w:num w:numId="11" w16cid:durableId="191411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9C"/>
    <w:rsid w:val="003122CA"/>
    <w:rsid w:val="003C1C63"/>
    <w:rsid w:val="00472D9C"/>
    <w:rsid w:val="00536D5A"/>
    <w:rsid w:val="00755DA4"/>
    <w:rsid w:val="009B5B10"/>
    <w:rsid w:val="009D6C9D"/>
    <w:rsid w:val="00A13C06"/>
    <w:rsid w:val="00D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E6574"/>
  <w15:chartTrackingRefBased/>
  <w15:docId w15:val="{D9F49B94-9975-42EE-B2BC-72C42277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5A"/>
    <w:pPr>
      <w:suppressAutoHyphens/>
      <w:spacing w:after="0" w:line="240" w:lineRule="auto"/>
    </w:pPr>
    <w:rPr>
      <w:rFonts w:ascii="Liberation Serif" w:eastAsia="Noto Serif CJK SC" w:hAnsi="Liberation Serif" w:cs="Lohit Devanagari"/>
      <w:color w:val="auto"/>
      <w:kern w:val="2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72D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D9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D9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D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uiPriority w:val="22"/>
    <w:qFormat/>
    <w:rsid w:val="00536D5A"/>
    <w:rPr>
      <w:b/>
      <w:bCs/>
    </w:rPr>
  </w:style>
  <w:style w:type="character" w:customStyle="1" w:styleId="SourceText">
    <w:name w:val="Source Text"/>
    <w:rsid w:val="00536D5A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536D5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36D5A"/>
    <w:rPr>
      <w:rFonts w:ascii="Liberation Serif" w:eastAsia="Noto Serif CJK SC" w:hAnsi="Liberation Serif" w:cs="Lohit Devanagari"/>
      <w:color w:val="auto"/>
      <w:kern w:val="2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9B5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487</Words>
  <Characters>3042</Characters>
  <Application>Microsoft Office Word</Application>
  <DocSecurity>0</DocSecurity>
  <Lines>78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MAHABDI</dc:creator>
  <cp:keywords/>
  <dc:description/>
  <cp:lastModifiedBy>Janhavi Katakdhond</cp:lastModifiedBy>
  <cp:revision>3</cp:revision>
  <dcterms:created xsi:type="dcterms:W3CDTF">2025-04-09T06:32:00Z</dcterms:created>
  <dcterms:modified xsi:type="dcterms:W3CDTF">2025-04-20T12:18:00Z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5929ef532ec6a3c6f2ffbd80b9e2ed2dbcd6a67970aae72e0006909ba09b32d2</vt:lpwstr>
  </property>
</Properties>
</file>